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C2614" w14:textId="2A09D38A" w:rsidR="003C7AEC" w:rsidRDefault="00ED48F3" w:rsidP="00C57079">
      <w:pPr>
        <w:widowControl w:val="0"/>
        <w:autoSpaceDE w:val="0"/>
        <w:autoSpaceDN w:val="0"/>
        <w:adjustRightInd w:val="0"/>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“Fix My Stack” Challenge Participant Overview &amp; Instructions</w:t>
      </w:r>
    </w:p>
    <w:p w14:paraId="384E4D76" w14:textId="77777777" w:rsidR="00ED48F3" w:rsidRDefault="00ED48F3" w:rsidP="00C57079">
      <w:pPr>
        <w:widowControl w:val="0"/>
        <w:autoSpaceDE w:val="0"/>
        <w:autoSpaceDN w:val="0"/>
        <w:adjustRightInd w:val="0"/>
        <w:rPr>
          <w:rFonts w:asciiTheme="majorHAnsi" w:eastAsiaTheme="majorEastAsia" w:hAnsiTheme="majorHAnsi" w:cstheme="majorBidi"/>
          <w:b/>
          <w:bCs/>
          <w:color w:val="345A8A" w:themeColor="accent1" w:themeShade="B5"/>
          <w:sz w:val="32"/>
          <w:szCs w:val="32"/>
        </w:rPr>
      </w:pPr>
    </w:p>
    <w:p w14:paraId="617BCF8F" w14:textId="073226DE" w:rsidR="00ED48F3" w:rsidRPr="00ED48F3" w:rsidRDefault="00ED48F3" w:rsidP="00ED48F3">
      <w:pPr>
        <w:widowControl w:val="0"/>
        <w:autoSpaceDE w:val="0"/>
        <w:autoSpaceDN w:val="0"/>
        <w:adjustRightInd w:val="0"/>
        <w:rPr>
          <w:rFonts w:ascii="Calibri" w:hAnsi="Calibri" w:cs="Calibri"/>
        </w:rPr>
      </w:pPr>
      <w:r w:rsidRPr="00ED48F3">
        <w:rPr>
          <w:rFonts w:ascii="Calibri" w:hAnsi="Calibri" w:cs="Calibri"/>
          <w:b/>
          <w:bCs/>
        </w:rPr>
        <w:t>Challenge Details:</w:t>
      </w:r>
      <w:r w:rsidRPr="00ED48F3">
        <w:rPr>
          <w:rFonts w:ascii="Calibri" w:hAnsi="Calibri" w:cs="Calibri"/>
        </w:rPr>
        <w:t> You will compete in a head to head race to see who can fix our broken OpenStack cloud.  The winner is determined by who can be the fastest to fix, prove all the OpenStack services are running and successfully spin up a running instance.</w:t>
      </w:r>
    </w:p>
    <w:p w14:paraId="715901B9" w14:textId="77777777" w:rsidR="00ED48F3" w:rsidRPr="00ED48F3" w:rsidRDefault="00ED48F3" w:rsidP="00ED48F3">
      <w:pPr>
        <w:widowControl w:val="0"/>
        <w:autoSpaceDE w:val="0"/>
        <w:autoSpaceDN w:val="0"/>
        <w:adjustRightInd w:val="0"/>
        <w:rPr>
          <w:rFonts w:ascii="Calibri" w:hAnsi="Calibri" w:cs="Calibri"/>
        </w:rPr>
      </w:pPr>
    </w:p>
    <w:p w14:paraId="71DDDCC1" w14:textId="2A60F5B0" w:rsidR="00ED48F3" w:rsidRPr="00ED48F3" w:rsidRDefault="00ED48F3" w:rsidP="00ED48F3">
      <w:pPr>
        <w:widowControl w:val="0"/>
        <w:autoSpaceDE w:val="0"/>
        <w:autoSpaceDN w:val="0"/>
        <w:adjustRightInd w:val="0"/>
        <w:rPr>
          <w:rFonts w:ascii="Calibri" w:hAnsi="Calibri" w:cs="Calibri"/>
        </w:rPr>
      </w:pPr>
      <w:r w:rsidRPr="00ED48F3">
        <w:rPr>
          <w:rFonts w:ascii="Calibri" w:hAnsi="Calibri" w:cs="Calibri"/>
          <w:b/>
          <w:bCs/>
        </w:rPr>
        <w:t>Logistics:</w:t>
      </w:r>
      <w:r w:rsidRPr="00ED48F3">
        <w:rPr>
          <w:rFonts w:ascii="Calibri" w:hAnsi="Calibri" w:cs="Calibri"/>
        </w:rPr>
        <w:t> The OpenStack cloud was deployed using OSA (openstack-</w:t>
      </w:r>
      <w:proofErr w:type="spellStart"/>
      <w:r w:rsidRPr="00ED48F3">
        <w:rPr>
          <w:rFonts w:ascii="Calibri" w:hAnsi="Calibri" w:cs="Calibri"/>
        </w:rPr>
        <w:t>ansible</w:t>
      </w:r>
      <w:proofErr w:type="spellEnd"/>
      <w:r w:rsidRPr="00ED48F3">
        <w:rPr>
          <w:rFonts w:ascii="Calibri" w:hAnsi="Calibri" w:cs="Calibri"/>
        </w:rPr>
        <w:t>) as an All-In-One (AIO).</w:t>
      </w:r>
    </w:p>
    <w:p w14:paraId="676ABEB0" w14:textId="77777777" w:rsidR="00ED48F3" w:rsidRPr="00ED48F3" w:rsidRDefault="00ED48F3" w:rsidP="00ED48F3">
      <w:pPr>
        <w:widowControl w:val="0"/>
        <w:autoSpaceDE w:val="0"/>
        <w:autoSpaceDN w:val="0"/>
        <w:adjustRightInd w:val="0"/>
        <w:rPr>
          <w:rFonts w:ascii="Calibri" w:hAnsi="Calibri" w:cs="Calibri"/>
        </w:rPr>
      </w:pPr>
    </w:p>
    <w:p w14:paraId="05225968" w14:textId="1BE2C66E" w:rsidR="00ED48F3" w:rsidRPr="00ED48F3" w:rsidRDefault="00ED48F3" w:rsidP="00ED48F3">
      <w:pPr>
        <w:widowControl w:val="0"/>
        <w:autoSpaceDE w:val="0"/>
        <w:autoSpaceDN w:val="0"/>
        <w:adjustRightInd w:val="0"/>
        <w:rPr>
          <w:rFonts w:ascii="Calibri" w:hAnsi="Calibri" w:cs="Calibri"/>
        </w:rPr>
      </w:pPr>
      <w:r w:rsidRPr="00ED48F3">
        <w:rPr>
          <w:rFonts w:ascii="Calibri" w:hAnsi="Calibri" w:cs="Calibri"/>
          <w:b/>
          <w:bCs/>
        </w:rPr>
        <w:t>Duration:</w:t>
      </w:r>
      <w:r w:rsidRPr="00ED48F3">
        <w:rPr>
          <w:rFonts w:ascii="Calibri" w:hAnsi="Calibri" w:cs="Calibri"/>
        </w:rPr>
        <w:t xml:space="preserve"> You have 15 minutes to complete the challenge.  Timer is not started until both participants are able to connect to their clouds.</w:t>
      </w:r>
    </w:p>
    <w:p w14:paraId="3FC794D8" w14:textId="77777777" w:rsidR="00ED48F3" w:rsidRDefault="00ED48F3" w:rsidP="00ED48F3">
      <w:pPr>
        <w:widowControl w:val="0"/>
        <w:autoSpaceDE w:val="0"/>
        <w:autoSpaceDN w:val="0"/>
        <w:adjustRightInd w:val="0"/>
        <w:rPr>
          <w:rFonts w:ascii="Calibri" w:hAnsi="Calibri" w:cs="Calibri"/>
          <w:sz w:val="28"/>
          <w:szCs w:val="28"/>
        </w:rPr>
      </w:pPr>
    </w:p>
    <w:p w14:paraId="2EFE6755" w14:textId="133203B6" w:rsidR="00ED48F3" w:rsidRDefault="00ED48F3" w:rsidP="00ED48F3">
      <w:pPr>
        <w:pStyle w:val="Heading2"/>
      </w:pPr>
      <w:r>
        <w:t>Instructions</w:t>
      </w:r>
      <w:r w:rsidR="00C65694">
        <w:t>:</w:t>
      </w:r>
    </w:p>
    <w:p w14:paraId="5F28A8E2" w14:textId="77777777" w:rsidR="00ED48F3" w:rsidRDefault="00ED48F3" w:rsidP="00ED48F3"/>
    <w:p w14:paraId="188D453A" w14:textId="7ACBC68F" w:rsidR="0057508B" w:rsidRDefault="00CA20C9" w:rsidP="0057508B">
      <w:pPr>
        <w:pStyle w:val="ListParagraph"/>
        <w:numPr>
          <w:ilvl w:val="0"/>
          <w:numId w:val="31"/>
        </w:numPr>
      </w:pPr>
      <w:r>
        <w:t>The Cloud Referee will provide your cloud connection details.</w:t>
      </w:r>
      <w:bookmarkStart w:id="0" w:name="_GoBack"/>
      <w:bookmarkEnd w:id="0"/>
    </w:p>
    <w:p w14:paraId="246B34C6" w14:textId="17D2BFBB" w:rsidR="0057508B" w:rsidRDefault="0057508B" w:rsidP="0057508B">
      <w:pPr>
        <w:pStyle w:val="ListParagraph"/>
        <w:numPr>
          <w:ilvl w:val="0"/>
          <w:numId w:val="31"/>
        </w:numPr>
      </w:pPr>
      <w:r>
        <w:t>Login to your cloud via SSH with the credentials provided.</w:t>
      </w:r>
    </w:p>
    <w:p w14:paraId="0B122F98" w14:textId="2E031DE3" w:rsidR="0057508B" w:rsidRPr="00C65694" w:rsidRDefault="0057508B" w:rsidP="0057508B">
      <w:pPr>
        <w:pStyle w:val="ListParagraph"/>
        <w:numPr>
          <w:ilvl w:val="0"/>
          <w:numId w:val="31"/>
        </w:numPr>
      </w:pPr>
      <w:r>
        <w:t xml:space="preserve">Let your Cloud Referee know you are ready to start and then wait for the other participant to be ready as well.  </w:t>
      </w:r>
      <w:r w:rsidRPr="00C65694">
        <w:rPr>
          <w:b/>
          <w:color w:val="FF0000"/>
        </w:rPr>
        <w:t>DO NOT START</w:t>
      </w:r>
      <w:r w:rsidR="00C65694" w:rsidRPr="00C65694">
        <w:rPr>
          <w:b/>
          <w:color w:val="FF0000"/>
        </w:rPr>
        <w:t xml:space="preserve"> UNTIL THE TIMER IS STARTED!</w:t>
      </w:r>
    </w:p>
    <w:p w14:paraId="489E4643" w14:textId="6E5DD555" w:rsidR="00C65694" w:rsidRDefault="00C65694" w:rsidP="0057508B">
      <w:pPr>
        <w:pStyle w:val="ListParagraph"/>
        <w:numPr>
          <w:ilvl w:val="0"/>
          <w:numId w:val="31"/>
        </w:numPr>
      </w:pPr>
      <w:r>
        <w:t>GOOOO! Try to fix your cloud as quickly as you can.</w:t>
      </w:r>
    </w:p>
    <w:p w14:paraId="7AFA460A" w14:textId="77777777" w:rsidR="00C65694" w:rsidRDefault="00C65694" w:rsidP="00C65694"/>
    <w:p w14:paraId="2B8A8702" w14:textId="0D9B2047" w:rsidR="00C65694" w:rsidRDefault="00C65694" w:rsidP="00C65694">
      <w:pPr>
        <w:pStyle w:val="Heading2"/>
      </w:pPr>
      <w:r>
        <w:t>Tips:</w:t>
      </w:r>
    </w:p>
    <w:p w14:paraId="00C50E46" w14:textId="77777777" w:rsidR="00C65694" w:rsidRDefault="00C65694" w:rsidP="00C65694"/>
    <w:p w14:paraId="3758EB7E" w14:textId="062F215F" w:rsidR="00C65694" w:rsidRDefault="00C65694" w:rsidP="00C65694">
      <w:pPr>
        <w:pStyle w:val="ListParagraph"/>
        <w:numPr>
          <w:ilvl w:val="0"/>
          <w:numId w:val="32"/>
        </w:numPr>
      </w:pPr>
      <w:r>
        <w:t xml:space="preserve">You can use Horizon </w:t>
      </w:r>
      <w:proofErr w:type="gramStart"/>
      <w:r>
        <w:t>but,</w:t>
      </w:r>
      <w:proofErr w:type="gramEnd"/>
      <w:r>
        <w:t xml:space="preserve"> the CLI might be easier and faster.</w:t>
      </w:r>
    </w:p>
    <w:p w14:paraId="7C6A1B02" w14:textId="6FC6C3F8" w:rsidR="00C65694" w:rsidRDefault="00C65694" w:rsidP="00C65694">
      <w:pPr>
        <w:pStyle w:val="ListParagraph"/>
        <w:numPr>
          <w:ilvl w:val="0"/>
          <w:numId w:val="32"/>
        </w:numPr>
      </w:pPr>
      <w:r>
        <w:t xml:space="preserve">Use the </w:t>
      </w:r>
      <w:proofErr w:type="spellStart"/>
      <w:r w:rsidRPr="00C65694">
        <w:rPr>
          <w:b/>
          <w:i/>
        </w:rPr>
        <w:t>openrc</w:t>
      </w:r>
      <w:proofErr w:type="spellEnd"/>
      <w:r>
        <w:t xml:space="preserve"> file in the root of the Utility Container’s root user directory to authenticate for the CLI.</w:t>
      </w:r>
    </w:p>
    <w:p w14:paraId="591FEA97" w14:textId="5AD22C04" w:rsidR="00C65694" w:rsidRDefault="00C65694" w:rsidP="00C65694">
      <w:pPr>
        <w:pStyle w:val="ListParagraph"/>
        <w:numPr>
          <w:ilvl w:val="0"/>
          <w:numId w:val="32"/>
        </w:numPr>
      </w:pPr>
      <w:r>
        <w:t>First task should be to confirm the services are running.</w:t>
      </w:r>
    </w:p>
    <w:p w14:paraId="38777BB9" w14:textId="3B16E0D7" w:rsidR="00C65694" w:rsidRPr="00ED48F3" w:rsidRDefault="00C65694" w:rsidP="00C65694">
      <w:pPr>
        <w:pStyle w:val="ListParagraph"/>
        <w:numPr>
          <w:ilvl w:val="0"/>
          <w:numId w:val="32"/>
        </w:numPr>
      </w:pPr>
      <w:r>
        <w:t>Remember that the Nova services rely on many of the other OpenStack services (wink wink)</w:t>
      </w:r>
    </w:p>
    <w:p w14:paraId="65E32E85" w14:textId="77777777" w:rsidR="00ED48F3" w:rsidRDefault="00ED48F3" w:rsidP="00C57079">
      <w:pPr>
        <w:widowControl w:val="0"/>
        <w:autoSpaceDE w:val="0"/>
        <w:autoSpaceDN w:val="0"/>
        <w:adjustRightInd w:val="0"/>
        <w:rPr>
          <w:rFonts w:asciiTheme="majorHAnsi" w:eastAsiaTheme="majorEastAsia" w:hAnsiTheme="majorHAnsi" w:cstheme="majorBidi"/>
          <w:b/>
          <w:bCs/>
          <w:color w:val="345A8A" w:themeColor="accent1" w:themeShade="B5"/>
          <w:sz w:val="32"/>
          <w:szCs w:val="32"/>
        </w:rPr>
      </w:pPr>
    </w:p>
    <w:p w14:paraId="09909C04" w14:textId="77777777" w:rsidR="00423834" w:rsidRDefault="00423834" w:rsidP="00C57079">
      <w:pPr>
        <w:widowControl w:val="0"/>
        <w:autoSpaceDE w:val="0"/>
        <w:autoSpaceDN w:val="0"/>
        <w:adjustRightInd w:val="0"/>
        <w:rPr>
          <w:rFonts w:ascii="Helvetica Neue" w:hAnsi="Helvetica Neue" w:cs="Helvetica Neue"/>
          <w:sz w:val="28"/>
          <w:szCs w:val="28"/>
        </w:rPr>
      </w:pPr>
    </w:p>
    <w:p w14:paraId="0BE5DAB8" w14:textId="77777777" w:rsidR="0012203D" w:rsidRPr="0012203D" w:rsidRDefault="0012203D" w:rsidP="00C57079">
      <w:pPr>
        <w:widowControl w:val="0"/>
        <w:autoSpaceDE w:val="0"/>
        <w:autoSpaceDN w:val="0"/>
        <w:adjustRightInd w:val="0"/>
        <w:rPr>
          <w:rFonts w:asciiTheme="majorHAnsi" w:hAnsiTheme="majorHAnsi" w:cs="Helvetica Neue"/>
        </w:rPr>
      </w:pPr>
    </w:p>
    <w:sectPr w:rsidR="0012203D" w:rsidRPr="0012203D" w:rsidSect="00192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3811D3"/>
    <w:multiLevelType w:val="hybridMultilevel"/>
    <w:tmpl w:val="E6BE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3071DC"/>
    <w:multiLevelType w:val="hybridMultilevel"/>
    <w:tmpl w:val="9CACFB0A"/>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nsid w:val="12F45552"/>
    <w:multiLevelType w:val="hybridMultilevel"/>
    <w:tmpl w:val="D644756C"/>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9">
    <w:nsid w:val="175B349F"/>
    <w:multiLevelType w:val="hybridMultilevel"/>
    <w:tmpl w:val="C67407D6"/>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nsid w:val="1CD1388A"/>
    <w:multiLevelType w:val="hybridMultilevel"/>
    <w:tmpl w:val="7AC4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2A7A6E"/>
    <w:multiLevelType w:val="hybridMultilevel"/>
    <w:tmpl w:val="27E62D60"/>
    <w:lvl w:ilvl="0" w:tplc="13DAD462">
      <w:start w:val="1"/>
      <w:numFmt w:val="bullet"/>
      <w:lvlText w:val="•"/>
      <w:lvlJc w:val="left"/>
      <w:pPr>
        <w:tabs>
          <w:tab w:val="num" w:pos="720"/>
        </w:tabs>
        <w:ind w:left="720" w:hanging="360"/>
      </w:pPr>
      <w:rPr>
        <w:rFonts w:ascii="Arial" w:hAnsi="Arial" w:hint="default"/>
      </w:rPr>
    </w:lvl>
    <w:lvl w:ilvl="1" w:tplc="3A46E6F2" w:tentative="1">
      <w:start w:val="1"/>
      <w:numFmt w:val="bullet"/>
      <w:lvlText w:val="•"/>
      <w:lvlJc w:val="left"/>
      <w:pPr>
        <w:tabs>
          <w:tab w:val="num" w:pos="1440"/>
        </w:tabs>
        <w:ind w:left="1440" w:hanging="360"/>
      </w:pPr>
      <w:rPr>
        <w:rFonts w:ascii="Arial" w:hAnsi="Arial" w:hint="default"/>
      </w:rPr>
    </w:lvl>
    <w:lvl w:ilvl="2" w:tplc="584AA2F6" w:tentative="1">
      <w:start w:val="1"/>
      <w:numFmt w:val="bullet"/>
      <w:lvlText w:val="•"/>
      <w:lvlJc w:val="left"/>
      <w:pPr>
        <w:tabs>
          <w:tab w:val="num" w:pos="2160"/>
        </w:tabs>
        <w:ind w:left="2160" w:hanging="360"/>
      </w:pPr>
      <w:rPr>
        <w:rFonts w:ascii="Arial" w:hAnsi="Arial" w:hint="default"/>
      </w:rPr>
    </w:lvl>
    <w:lvl w:ilvl="3" w:tplc="3BE8AAA4" w:tentative="1">
      <w:start w:val="1"/>
      <w:numFmt w:val="bullet"/>
      <w:lvlText w:val="•"/>
      <w:lvlJc w:val="left"/>
      <w:pPr>
        <w:tabs>
          <w:tab w:val="num" w:pos="2880"/>
        </w:tabs>
        <w:ind w:left="2880" w:hanging="360"/>
      </w:pPr>
      <w:rPr>
        <w:rFonts w:ascii="Arial" w:hAnsi="Arial" w:hint="default"/>
      </w:rPr>
    </w:lvl>
    <w:lvl w:ilvl="4" w:tplc="C7463AA0" w:tentative="1">
      <w:start w:val="1"/>
      <w:numFmt w:val="bullet"/>
      <w:lvlText w:val="•"/>
      <w:lvlJc w:val="left"/>
      <w:pPr>
        <w:tabs>
          <w:tab w:val="num" w:pos="3600"/>
        </w:tabs>
        <w:ind w:left="3600" w:hanging="360"/>
      </w:pPr>
      <w:rPr>
        <w:rFonts w:ascii="Arial" w:hAnsi="Arial" w:hint="default"/>
      </w:rPr>
    </w:lvl>
    <w:lvl w:ilvl="5" w:tplc="7B46D392" w:tentative="1">
      <w:start w:val="1"/>
      <w:numFmt w:val="bullet"/>
      <w:lvlText w:val="•"/>
      <w:lvlJc w:val="left"/>
      <w:pPr>
        <w:tabs>
          <w:tab w:val="num" w:pos="4320"/>
        </w:tabs>
        <w:ind w:left="4320" w:hanging="360"/>
      </w:pPr>
      <w:rPr>
        <w:rFonts w:ascii="Arial" w:hAnsi="Arial" w:hint="default"/>
      </w:rPr>
    </w:lvl>
    <w:lvl w:ilvl="6" w:tplc="091A9A1A" w:tentative="1">
      <w:start w:val="1"/>
      <w:numFmt w:val="bullet"/>
      <w:lvlText w:val="•"/>
      <w:lvlJc w:val="left"/>
      <w:pPr>
        <w:tabs>
          <w:tab w:val="num" w:pos="5040"/>
        </w:tabs>
        <w:ind w:left="5040" w:hanging="360"/>
      </w:pPr>
      <w:rPr>
        <w:rFonts w:ascii="Arial" w:hAnsi="Arial" w:hint="default"/>
      </w:rPr>
    </w:lvl>
    <w:lvl w:ilvl="7" w:tplc="6ED2F26A" w:tentative="1">
      <w:start w:val="1"/>
      <w:numFmt w:val="bullet"/>
      <w:lvlText w:val="•"/>
      <w:lvlJc w:val="left"/>
      <w:pPr>
        <w:tabs>
          <w:tab w:val="num" w:pos="5760"/>
        </w:tabs>
        <w:ind w:left="5760" w:hanging="360"/>
      </w:pPr>
      <w:rPr>
        <w:rFonts w:ascii="Arial" w:hAnsi="Arial" w:hint="default"/>
      </w:rPr>
    </w:lvl>
    <w:lvl w:ilvl="8" w:tplc="5824DA06" w:tentative="1">
      <w:start w:val="1"/>
      <w:numFmt w:val="bullet"/>
      <w:lvlText w:val="•"/>
      <w:lvlJc w:val="left"/>
      <w:pPr>
        <w:tabs>
          <w:tab w:val="num" w:pos="6480"/>
        </w:tabs>
        <w:ind w:left="6480" w:hanging="360"/>
      </w:pPr>
      <w:rPr>
        <w:rFonts w:ascii="Arial" w:hAnsi="Arial" w:hint="default"/>
      </w:rPr>
    </w:lvl>
  </w:abstractNum>
  <w:abstractNum w:abstractNumId="12">
    <w:nsid w:val="22D61196"/>
    <w:multiLevelType w:val="hybridMultilevel"/>
    <w:tmpl w:val="B5949F5E"/>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3">
    <w:nsid w:val="290550B2"/>
    <w:multiLevelType w:val="hybridMultilevel"/>
    <w:tmpl w:val="EDF8EBBC"/>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4">
    <w:nsid w:val="296A7BC6"/>
    <w:multiLevelType w:val="hybridMultilevel"/>
    <w:tmpl w:val="7B82A9E2"/>
    <w:lvl w:ilvl="0" w:tplc="EDD80CEE">
      <w:start w:val="1"/>
      <w:numFmt w:val="bullet"/>
      <w:lvlText w:val="•"/>
      <w:lvlJc w:val="left"/>
      <w:pPr>
        <w:tabs>
          <w:tab w:val="num" w:pos="720"/>
        </w:tabs>
        <w:ind w:left="720" w:hanging="360"/>
      </w:pPr>
      <w:rPr>
        <w:rFonts w:ascii="Arial" w:hAnsi="Arial" w:hint="default"/>
      </w:rPr>
    </w:lvl>
    <w:lvl w:ilvl="1" w:tplc="6196165C">
      <w:numFmt w:val="bullet"/>
      <w:lvlText w:val="•"/>
      <w:lvlJc w:val="left"/>
      <w:pPr>
        <w:tabs>
          <w:tab w:val="num" w:pos="1440"/>
        </w:tabs>
        <w:ind w:left="1440" w:hanging="360"/>
      </w:pPr>
      <w:rPr>
        <w:rFonts w:ascii="Arial" w:hAnsi="Arial" w:hint="default"/>
      </w:rPr>
    </w:lvl>
    <w:lvl w:ilvl="2" w:tplc="46B4F1B8" w:tentative="1">
      <w:start w:val="1"/>
      <w:numFmt w:val="bullet"/>
      <w:lvlText w:val="•"/>
      <w:lvlJc w:val="left"/>
      <w:pPr>
        <w:tabs>
          <w:tab w:val="num" w:pos="2160"/>
        </w:tabs>
        <w:ind w:left="2160" w:hanging="360"/>
      </w:pPr>
      <w:rPr>
        <w:rFonts w:ascii="Arial" w:hAnsi="Arial" w:hint="default"/>
      </w:rPr>
    </w:lvl>
    <w:lvl w:ilvl="3" w:tplc="E18EB8A0" w:tentative="1">
      <w:start w:val="1"/>
      <w:numFmt w:val="bullet"/>
      <w:lvlText w:val="•"/>
      <w:lvlJc w:val="left"/>
      <w:pPr>
        <w:tabs>
          <w:tab w:val="num" w:pos="2880"/>
        </w:tabs>
        <w:ind w:left="2880" w:hanging="360"/>
      </w:pPr>
      <w:rPr>
        <w:rFonts w:ascii="Arial" w:hAnsi="Arial" w:hint="default"/>
      </w:rPr>
    </w:lvl>
    <w:lvl w:ilvl="4" w:tplc="7AD23938" w:tentative="1">
      <w:start w:val="1"/>
      <w:numFmt w:val="bullet"/>
      <w:lvlText w:val="•"/>
      <w:lvlJc w:val="left"/>
      <w:pPr>
        <w:tabs>
          <w:tab w:val="num" w:pos="3600"/>
        </w:tabs>
        <w:ind w:left="3600" w:hanging="360"/>
      </w:pPr>
      <w:rPr>
        <w:rFonts w:ascii="Arial" w:hAnsi="Arial" w:hint="default"/>
      </w:rPr>
    </w:lvl>
    <w:lvl w:ilvl="5" w:tplc="840096B2" w:tentative="1">
      <w:start w:val="1"/>
      <w:numFmt w:val="bullet"/>
      <w:lvlText w:val="•"/>
      <w:lvlJc w:val="left"/>
      <w:pPr>
        <w:tabs>
          <w:tab w:val="num" w:pos="4320"/>
        </w:tabs>
        <w:ind w:left="4320" w:hanging="360"/>
      </w:pPr>
      <w:rPr>
        <w:rFonts w:ascii="Arial" w:hAnsi="Arial" w:hint="default"/>
      </w:rPr>
    </w:lvl>
    <w:lvl w:ilvl="6" w:tplc="CC1E4326" w:tentative="1">
      <w:start w:val="1"/>
      <w:numFmt w:val="bullet"/>
      <w:lvlText w:val="•"/>
      <w:lvlJc w:val="left"/>
      <w:pPr>
        <w:tabs>
          <w:tab w:val="num" w:pos="5040"/>
        </w:tabs>
        <w:ind w:left="5040" w:hanging="360"/>
      </w:pPr>
      <w:rPr>
        <w:rFonts w:ascii="Arial" w:hAnsi="Arial" w:hint="default"/>
      </w:rPr>
    </w:lvl>
    <w:lvl w:ilvl="7" w:tplc="8370DD06" w:tentative="1">
      <w:start w:val="1"/>
      <w:numFmt w:val="bullet"/>
      <w:lvlText w:val="•"/>
      <w:lvlJc w:val="left"/>
      <w:pPr>
        <w:tabs>
          <w:tab w:val="num" w:pos="5760"/>
        </w:tabs>
        <w:ind w:left="5760" w:hanging="360"/>
      </w:pPr>
      <w:rPr>
        <w:rFonts w:ascii="Arial" w:hAnsi="Arial" w:hint="default"/>
      </w:rPr>
    </w:lvl>
    <w:lvl w:ilvl="8" w:tplc="B816B9F8" w:tentative="1">
      <w:start w:val="1"/>
      <w:numFmt w:val="bullet"/>
      <w:lvlText w:val="•"/>
      <w:lvlJc w:val="left"/>
      <w:pPr>
        <w:tabs>
          <w:tab w:val="num" w:pos="6480"/>
        </w:tabs>
        <w:ind w:left="6480" w:hanging="360"/>
      </w:pPr>
      <w:rPr>
        <w:rFonts w:ascii="Arial" w:hAnsi="Arial" w:hint="default"/>
      </w:rPr>
    </w:lvl>
  </w:abstractNum>
  <w:abstractNum w:abstractNumId="15">
    <w:nsid w:val="2A9B45B9"/>
    <w:multiLevelType w:val="hybridMultilevel"/>
    <w:tmpl w:val="FA06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94944"/>
    <w:multiLevelType w:val="hybridMultilevel"/>
    <w:tmpl w:val="EB6E6D66"/>
    <w:lvl w:ilvl="0" w:tplc="84EE47CE">
      <w:start w:val="1"/>
      <w:numFmt w:val="bullet"/>
      <w:lvlText w:val="•"/>
      <w:lvlJc w:val="left"/>
      <w:pPr>
        <w:tabs>
          <w:tab w:val="num" w:pos="720"/>
        </w:tabs>
        <w:ind w:left="720" w:hanging="360"/>
      </w:pPr>
      <w:rPr>
        <w:rFonts w:ascii="Arial" w:hAnsi="Arial" w:hint="default"/>
      </w:rPr>
    </w:lvl>
    <w:lvl w:ilvl="1" w:tplc="2BB4EB60" w:tentative="1">
      <w:start w:val="1"/>
      <w:numFmt w:val="bullet"/>
      <w:lvlText w:val="•"/>
      <w:lvlJc w:val="left"/>
      <w:pPr>
        <w:tabs>
          <w:tab w:val="num" w:pos="1440"/>
        </w:tabs>
        <w:ind w:left="1440" w:hanging="360"/>
      </w:pPr>
      <w:rPr>
        <w:rFonts w:ascii="Arial" w:hAnsi="Arial" w:hint="default"/>
      </w:rPr>
    </w:lvl>
    <w:lvl w:ilvl="2" w:tplc="457E87F4" w:tentative="1">
      <w:start w:val="1"/>
      <w:numFmt w:val="bullet"/>
      <w:lvlText w:val="•"/>
      <w:lvlJc w:val="left"/>
      <w:pPr>
        <w:tabs>
          <w:tab w:val="num" w:pos="2160"/>
        </w:tabs>
        <w:ind w:left="2160" w:hanging="360"/>
      </w:pPr>
      <w:rPr>
        <w:rFonts w:ascii="Arial" w:hAnsi="Arial" w:hint="default"/>
      </w:rPr>
    </w:lvl>
    <w:lvl w:ilvl="3" w:tplc="03841F0A" w:tentative="1">
      <w:start w:val="1"/>
      <w:numFmt w:val="bullet"/>
      <w:lvlText w:val="•"/>
      <w:lvlJc w:val="left"/>
      <w:pPr>
        <w:tabs>
          <w:tab w:val="num" w:pos="2880"/>
        </w:tabs>
        <w:ind w:left="2880" w:hanging="360"/>
      </w:pPr>
      <w:rPr>
        <w:rFonts w:ascii="Arial" w:hAnsi="Arial" w:hint="default"/>
      </w:rPr>
    </w:lvl>
    <w:lvl w:ilvl="4" w:tplc="2E361DA2" w:tentative="1">
      <w:start w:val="1"/>
      <w:numFmt w:val="bullet"/>
      <w:lvlText w:val="•"/>
      <w:lvlJc w:val="left"/>
      <w:pPr>
        <w:tabs>
          <w:tab w:val="num" w:pos="3600"/>
        </w:tabs>
        <w:ind w:left="3600" w:hanging="360"/>
      </w:pPr>
      <w:rPr>
        <w:rFonts w:ascii="Arial" w:hAnsi="Arial" w:hint="default"/>
      </w:rPr>
    </w:lvl>
    <w:lvl w:ilvl="5" w:tplc="5706F3B2" w:tentative="1">
      <w:start w:val="1"/>
      <w:numFmt w:val="bullet"/>
      <w:lvlText w:val="•"/>
      <w:lvlJc w:val="left"/>
      <w:pPr>
        <w:tabs>
          <w:tab w:val="num" w:pos="4320"/>
        </w:tabs>
        <w:ind w:left="4320" w:hanging="360"/>
      </w:pPr>
      <w:rPr>
        <w:rFonts w:ascii="Arial" w:hAnsi="Arial" w:hint="default"/>
      </w:rPr>
    </w:lvl>
    <w:lvl w:ilvl="6" w:tplc="B7B65132" w:tentative="1">
      <w:start w:val="1"/>
      <w:numFmt w:val="bullet"/>
      <w:lvlText w:val="•"/>
      <w:lvlJc w:val="left"/>
      <w:pPr>
        <w:tabs>
          <w:tab w:val="num" w:pos="5040"/>
        </w:tabs>
        <w:ind w:left="5040" w:hanging="360"/>
      </w:pPr>
      <w:rPr>
        <w:rFonts w:ascii="Arial" w:hAnsi="Arial" w:hint="default"/>
      </w:rPr>
    </w:lvl>
    <w:lvl w:ilvl="7" w:tplc="6C742B30" w:tentative="1">
      <w:start w:val="1"/>
      <w:numFmt w:val="bullet"/>
      <w:lvlText w:val="•"/>
      <w:lvlJc w:val="left"/>
      <w:pPr>
        <w:tabs>
          <w:tab w:val="num" w:pos="5760"/>
        </w:tabs>
        <w:ind w:left="5760" w:hanging="360"/>
      </w:pPr>
      <w:rPr>
        <w:rFonts w:ascii="Arial" w:hAnsi="Arial" w:hint="default"/>
      </w:rPr>
    </w:lvl>
    <w:lvl w:ilvl="8" w:tplc="44249250" w:tentative="1">
      <w:start w:val="1"/>
      <w:numFmt w:val="bullet"/>
      <w:lvlText w:val="•"/>
      <w:lvlJc w:val="left"/>
      <w:pPr>
        <w:tabs>
          <w:tab w:val="num" w:pos="6480"/>
        </w:tabs>
        <w:ind w:left="6480" w:hanging="360"/>
      </w:pPr>
      <w:rPr>
        <w:rFonts w:ascii="Arial" w:hAnsi="Arial" w:hint="default"/>
      </w:rPr>
    </w:lvl>
  </w:abstractNum>
  <w:abstractNum w:abstractNumId="17">
    <w:nsid w:val="2BA465E1"/>
    <w:multiLevelType w:val="hybridMultilevel"/>
    <w:tmpl w:val="543CEA7C"/>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8">
    <w:nsid w:val="339641DF"/>
    <w:multiLevelType w:val="hybridMultilevel"/>
    <w:tmpl w:val="89B0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80E8F"/>
    <w:multiLevelType w:val="hybridMultilevel"/>
    <w:tmpl w:val="62A60DBE"/>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0">
    <w:nsid w:val="371F5169"/>
    <w:multiLevelType w:val="hybridMultilevel"/>
    <w:tmpl w:val="E8C0D2E4"/>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1">
    <w:nsid w:val="3A3E0BD4"/>
    <w:multiLevelType w:val="hybridMultilevel"/>
    <w:tmpl w:val="B7222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AF6411"/>
    <w:multiLevelType w:val="hybridMultilevel"/>
    <w:tmpl w:val="7CDC9EF2"/>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3">
    <w:nsid w:val="53D97808"/>
    <w:multiLevelType w:val="hybridMultilevel"/>
    <w:tmpl w:val="1832B320"/>
    <w:lvl w:ilvl="0" w:tplc="7DCC8D66">
      <w:start w:val="1"/>
      <w:numFmt w:val="bullet"/>
      <w:lvlText w:val="•"/>
      <w:lvlJc w:val="left"/>
      <w:pPr>
        <w:tabs>
          <w:tab w:val="num" w:pos="720"/>
        </w:tabs>
        <w:ind w:left="720" w:hanging="360"/>
      </w:pPr>
      <w:rPr>
        <w:rFonts w:ascii="Arial" w:hAnsi="Arial" w:hint="default"/>
      </w:rPr>
    </w:lvl>
    <w:lvl w:ilvl="1" w:tplc="0E66C92A" w:tentative="1">
      <w:start w:val="1"/>
      <w:numFmt w:val="bullet"/>
      <w:lvlText w:val="•"/>
      <w:lvlJc w:val="left"/>
      <w:pPr>
        <w:tabs>
          <w:tab w:val="num" w:pos="1440"/>
        </w:tabs>
        <w:ind w:left="1440" w:hanging="360"/>
      </w:pPr>
      <w:rPr>
        <w:rFonts w:ascii="Arial" w:hAnsi="Arial" w:hint="default"/>
      </w:rPr>
    </w:lvl>
    <w:lvl w:ilvl="2" w:tplc="FDB0F064" w:tentative="1">
      <w:start w:val="1"/>
      <w:numFmt w:val="bullet"/>
      <w:lvlText w:val="•"/>
      <w:lvlJc w:val="left"/>
      <w:pPr>
        <w:tabs>
          <w:tab w:val="num" w:pos="2160"/>
        </w:tabs>
        <w:ind w:left="2160" w:hanging="360"/>
      </w:pPr>
      <w:rPr>
        <w:rFonts w:ascii="Arial" w:hAnsi="Arial" w:hint="default"/>
      </w:rPr>
    </w:lvl>
    <w:lvl w:ilvl="3" w:tplc="C8E0C348" w:tentative="1">
      <w:start w:val="1"/>
      <w:numFmt w:val="bullet"/>
      <w:lvlText w:val="•"/>
      <w:lvlJc w:val="left"/>
      <w:pPr>
        <w:tabs>
          <w:tab w:val="num" w:pos="2880"/>
        </w:tabs>
        <w:ind w:left="2880" w:hanging="360"/>
      </w:pPr>
      <w:rPr>
        <w:rFonts w:ascii="Arial" w:hAnsi="Arial" w:hint="default"/>
      </w:rPr>
    </w:lvl>
    <w:lvl w:ilvl="4" w:tplc="4A6EBBF8" w:tentative="1">
      <w:start w:val="1"/>
      <w:numFmt w:val="bullet"/>
      <w:lvlText w:val="•"/>
      <w:lvlJc w:val="left"/>
      <w:pPr>
        <w:tabs>
          <w:tab w:val="num" w:pos="3600"/>
        </w:tabs>
        <w:ind w:left="3600" w:hanging="360"/>
      </w:pPr>
      <w:rPr>
        <w:rFonts w:ascii="Arial" w:hAnsi="Arial" w:hint="default"/>
      </w:rPr>
    </w:lvl>
    <w:lvl w:ilvl="5" w:tplc="9962F25C" w:tentative="1">
      <w:start w:val="1"/>
      <w:numFmt w:val="bullet"/>
      <w:lvlText w:val="•"/>
      <w:lvlJc w:val="left"/>
      <w:pPr>
        <w:tabs>
          <w:tab w:val="num" w:pos="4320"/>
        </w:tabs>
        <w:ind w:left="4320" w:hanging="360"/>
      </w:pPr>
      <w:rPr>
        <w:rFonts w:ascii="Arial" w:hAnsi="Arial" w:hint="default"/>
      </w:rPr>
    </w:lvl>
    <w:lvl w:ilvl="6" w:tplc="5C2EA882" w:tentative="1">
      <w:start w:val="1"/>
      <w:numFmt w:val="bullet"/>
      <w:lvlText w:val="•"/>
      <w:lvlJc w:val="left"/>
      <w:pPr>
        <w:tabs>
          <w:tab w:val="num" w:pos="5040"/>
        </w:tabs>
        <w:ind w:left="5040" w:hanging="360"/>
      </w:pPr>
      <w:rPr>
        <w:rFonts w:ascii="Arial" w:hAnsi="Arial" w:hint="default"/>
      </w:rPr>
    </w:lvl>
    <w:lvl w:ilvl="7" w:tplc="2E2218F8" w:tentative="1">
      <w:start w:val="1"/>
      <w:numFmt w:val="bullet"/>
      <w:lvlText w:val="•"/>
      <w:lvlJc w:val="left"/>
      <w:pPr>
        <w:tabs>
          <w:tab w:val="num" w:pos="5760"/>
        </w:tabs>
        <w:ind w:left="5760" w:hanging="360"/>
      </w:pPr>
      <w:rPr>
        <w:rFonts w:ascii="Arial" w:hAnsi="Arial" w:hint="default"/>
      </w:rPr>
    </w:lvl>
    <w:lvl w:ilvl="8" w:tplc="5ECC2C6C" w:tentative="1">
      <w:start w:val="1"/>
      <w:numFmt w:val="bullet"/>
      <w:lvlText w:val="•"/>
      <w:lvlJc w:val="left"/>
      <w:pPr>
        <w:tabs>
          <w:tab w:val="num" w:pos="6480"/>
        </w:tabs>
        <w:ind w:left="6480" w:hanging="360"/>
      </w:pPr>
      <w:rPr>
        <w:rFonts w:ascii="Arial" w:hAnsi="Arial" w:hint="default"/>
      </w:rPr>
    </w:lvl>
  </w:abstractNum>
  <w:abstractNum w:abstractNumId="24">
    <w:nsid w:val="56D44EDB"/>
    <w:multiLevelType w:val="hybridMultilevel"/>
    <w:tmpl w:val="F114190E"/>
    <w:lvl w:ilvl="0" w:tplc="7CD8DD1A">
      <w:start w:val="1"/>
      <w:numFmt w:val="bullet"/>
      <w:lvlText w:val="•"/>
      <w:lvlJc w:val="left"/>
      <w:pPr>
        <w:tabs>
          <w:tab w:val="num" w:pos="720"/>
        </w:tabs>
        <w:ind w:left="720" w:hanging="360"/>
      </w:pPr>
      <w:rPr>
        <w:rFonts w:ascii="Arial" w:hAnsi="Arial" w:hint="default"/>
      </w:rPr>
    </w:lvl>
    <w:lvl w:ilvl="1" w:tplc="D86066EE" w:tentative="1">
      <w:start w:val="1"/>
      <w:numFmt w:val="bullet"/>
      <w:lvlText w:val="•"/>
      <w:lvlJc w:val="left"/>
      <w:pPr>
        <w:tabs>
          <w:tab w:val="num" w:pos="1440"/>
        </w:tabs>
        <w:ind w:left="1440" w:hanging="360"/>
      </w:pPr>
      <w:rPr>
        <w:rFonts w:ascii="Arial" w:hAnsi="Arial" w:hint="default"/>
      </w:rPr>
    </w:lvl>
    <w:lvl w:ilvl="2" w:tplc="540E0752" w:tentative="1">
      <w:start w:val="1"/>
      <w:numFmt w:val="bullet"/>
      <w:lvlText w:val="•"/>
      <w:lvlJc w:val="left"/>
      <w:pPr>
        <w:tabs>
          <w:tab w:val="num" w:pos="2160"/>
        </w:tabs>
        <w:ind w:left="2160" w:hanging="360"/>
      </w:pPr>
      <w:rPr>
        <w:rFonts w:ascii="Arial" w:hAnsi="Arial" w:hint="default"/>
      </w:rPr>
    </w:lvl>
    <w:lvl w:ilvl="3" w:tplc="20C0BCC8" w:tentative="1">
      <w:start w:val="1"/>
      <w:numFmt w:val="bullet"/>
      <w:lvlText w:val="•"/>
      <w:lvlJc w:val="left"/>
      <w:pPr>
        <w:tabs>
          <w:tab w:val="num" w:pos="2880"/>
        </w:tabs>
        <w:ind w:left="2880" w:hanging="360"/>
      </w:pPr>
      <w:rPr>
        <w:rFonts w:ascii="Arial" w:hAnsi="Arial" w:hint="default"/>
      </w:rPr>
    </w:lvl>
    <w:lvl w:ilvl="4" w:tplc="F0ACA0CE" w:tentative="1">
      <w:start w:val="1"/>
      <w:numFmt w:val="bullet"/>
      <w:lvlText w:val="•"/>
      <w:lvlJc w:val="left"/>
      <w:pPr>
        <w:tabs>
          <w:tab w:val="num" w:pos="3600"/>
        </w:tabs>
        <w:ind w:left="3600" w:hanging="360"/>
      </w:pPr>
      <w:rPr>
        <w:rFonts w:ascii="Arial" w:hAnsi="Arial" w:hint="default"/>
      </w:rPr>
    </w:lvl>
    <w:lvl w:ilvl="5" w:tplc="98C073FE" w:tentative="1">
      <w:start w:val="1"/>
      <w:numFmt w:val="bullet"/>
      <w:lvlText w:val="•"/>
      <w:lvlJc w:val="left"/>
      <w:pPr>
        <w:tabs>
          <w:tab w:val="num" w:pos="4320"/>
        </w:tabs>
        <w:ind w:left="4320" w:hanging="360"/>
      </w:pPr>
      <w:rPr>
        <w:rFonts w:ascii="Arial" w:hAnsi="Arial" w:hint="default"/>
      </w:rPr>
    </w:lvl>
    <w:lvl w:ilvl="6" w:tplc="753AB35A" w:tentative="1">
      <w:start w:val="1"/>
      <w:numFmt w:val="bullet"/>
      <w:lvlText w:val="•"/>
      <w:lvlJc w:val="left"/>
      <w:pPr>
        <w:tabs>
          <w:tab w:val="num" w:pos="5040"/>
        </w:tabs>
        <w:ind w:left="5040" w:hanging="360"/>
      </w:pPr>
      <w:rPr>
        <w:rFonts w:ascii="Arial" w:hAnsi="Arial" w:hint="default"/>
      </w:rPr>
    </w:lvl>
    <w:lvl w:ilvl="7" w:tplc="2E166792" w:tentative="1">
      <w:start w:val="1"/>
      <w:numFmt w:val="bullet"/>
      <w:lvlText w:val="•"/>
      <w:lvlJc w:val="left"/>
      <w:pPr>
        <w:tabs>
          <w:tab w:val="num" w:pos="5760"/>
        </w:tabs>
        <w:ind w:left="5760" w:hanging="360"/>
      </w:pPr>
      <w:rPr>
        <w:rFonts w:ascii="Arial" w:hAnsi="Arial" w:hint="default"/>
      </w:rPr>
    </w:lvl>
    <w:lvl w:ilvl="8" w:tplc="D6DEA89E" w:tentative="1">
      <w:start w:val="1"/>
      <w:numFmt w:val="bullet"/>
      <w:lvlText w:val="•"/>
      <w:lvlJc w:val="left"/>
      <w:pPr>
        <w:tabs>
          <w:tab w:val="num" w:pos="6480"/>
        </w:tabs>
        <w:ind w:left="6480" w:hanging="360"/>
      </w:pPr>
      <w:rPr>
        <w:rFonts w:ascii="Arial" w:hAnsi="Arial" w:hint="default"/>
      </w:rPr>
    </w:lvl>
  </w:abstractNum>
  <w:abstractNum w:abstractNumId="25">
    <w:nsid w:val="571C2401"/>
    <w:multiLevelType w:val="hybridMultilevel"/>
    <w:tmpl w:val="D1C87078"/>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6">
    <w:nsid w:val="616E0CA8"/>
    <w:multiLevelType w:val="hybridMultilevel"/>
    <w:tmpl w:val="9912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AF3607"/>
    <w:multiLevelType w:val="hybridMultilevel"/>
    <w:tmpl w:val="BC440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CF53E9D"/>
    <w:multiLevelType w:val="hybridMultilevel"/>
    <w:tmpl w:val="85D4B07A"/>
    <w:lvl w:ilvl="0" w:tplc="DF22DCCC">
      <w:start w:val="1"/>
      <w:numFmt w:val="bullet"/>
      <w:lvlText w:val="•"/>
      <w:lvlJc w:val="left"/>
      <w:pPr>
        <w:tabs>
          <w:tab w:val="num" w:pos="720"/>
        </w:tabs>
        <w:ind w:left="720" w:hanging="360"/>
      </w:pPr>
      <w:rPr>
        <w:rFonts w:ascii="Arial" w:hAnsi="Arial" w:hint="default"/>
      </w:rPr>
    </w:lvl>
    <w:lvl w:ilvl="1" w:tplc="2AA4430E" w:tentative="1">
      <w:start w:val="1"/>
      <w:numFmt w:val="bullet"/>
      <w:lvlText w:val="•"/>
      <w:lvlJc w:val="left"/>
      <w:pPr>
        <w:tabs>
          <w:tab w:val="num" w:pos="1440"/>
        </w:tabs>
        <w:ind w:left="1440" w:hanging="360"/>
      </w:pPr>
      <w:rPr>
        <w:rFonts w:ascii="Arial" w:hAnsi="Arial" w:hint="default"/>
      </w:rPr>
    </w:lvl>
    <w:lvl w:ilvl="2" w:tplc="CCE2744A" w:tentative="1">
      <w:start w:val="1"/>
      <w:numFmt w:val="bullet"/>
      <w:lvlText w:val="•"/>
      <w:lvlJc w:val="left"/>
      <w:pPr>
        <w:tabs>
          <w:tab w:val="num" w:pos="2160"/>
        </w:tabs>
        <w:ind w:left="2160" w:hanging="360"/>
      </w:pPr>
      <w:rPr>
        <w:rFonts w:ascii="Arial" w:hAnsi="Arial" w:hint="default"/>
      </w:rPr>
    </w:lvl>
    <w:lvl w:ilvl="3" w:tplc="B24C847C" w:tentative="1">
      <w:start w:val="1"/>
      <w:numFmt w:val="bullet"/>
      <w:lvlText w:val="•"/>
      <w:lvlJc w:val="left"/>
      <w:pPr>
        <w:tabs>
          <w:tab w:val="num" w:pos="2880"/>
        </w:tabs>
        <w:ind w:left="2880" w:hanging="360"/>
      </w:pPr>
      <w:rPr>
        <w:rFonts w:ascii="Arial" w:hAnsi="Arial" w:hint="default"/>
      </w:rPr>
    </w:lvl>
    <w:lvl w:ilvl="4" w:tplc="1BF61FAC" w:tentative="1">
      <w:start w:val="1"/>
      <w:numFmt w:val="bullet"/>
      <w:lvlText w:val="•"/>
      <w:lvlJc w:val="left"/>
      <w:pPr>
        <w:tabs>
          <w:tab w:val="num" w:pos="3600"/>
        </w:tabs>
        <w:ind w:left="3600" w:hanging="360"/>
      </w:pPr>
      <w:rPr>
        <w:rFonts w:ascii="Arial" w:hAnsi="Arial" w:hint="default"/>
      </w:rPr>
    </w:lvl>
    <w:lvl w:ilvl="5" w:tplc="68C2361E" w:tentative="1">
      <w:start w:val="1"/>
      <w:numFmt w:val="bullet"/>
      <w:lvlText w:val="•"/>
      <w:lvlJc w:val="left"/>
      <w:pPr>
        <w:tabs>
          <w:tab w:val="num" w:pos="4320"/>
        </w:tabs>
        <w:ind w:left="4320" w:hanging="360"/>
      </w:pPr>
      <w:rPr>
        <w:rFonts w:ascii="Arial" w:hAnsi="Arial" w:hint="default"/>
      </w:rPr>
    </w:lvl>
    <w:lvl w:ilvl="6" w:tplc="84B6C39C" w:tentative="1">
      <w:start w:val="1"/>
      <w:numFmt w:val="bullet"/>
      <w:lvlText w:val="•"/>
      <w:lvlJc w:val="left"/>
      <w:pPr>
        <w:tabs>
          <w:tab w:val="num" w:pos="5040"/>
        </w:tabs>
        <w:ind w:left="5040" w:hanging="360"/>
      </w:pPr>
      <w:rPr>
        <w:rFonts w:ascii="Arial" w:hAnsi="Arial" w:hint="default"/>
      </w:rPr>
    </w:lvl>
    <w:lvl w:ilvl="7" w:tplc="AF422906" w:tentative="1">
      <w:start w:val="1"/>
      <w:numFmt w:val="bullet"/>
      <w:lvlText w:val="•"/>
      <w:lvlJc w:val="left"/>
      <w:pPr>
        <w:tabs>
          <w:tab w:val="num" w:pos="5760"/>
        </w:tabs>
        <w:ind w:left="5760" w:hanging="360"/>
      </w:pPr>
      <w:rPr>
        <w:rFonts w:ascii="Arial" w:hAnsi="Arial" w:hint="default"/>
      </w:rPr>
    </w:lvl>
    <w:lvl w:ilvl="8" w:tplc="46DA7FCA" w:tentative="1">
      <w:start w:val="1"/>
      <w:numFmt w:val="bullet"/>
      <w:lvlText w:val="•"/>
      <w:lvlJc w:val="left"/>
      <w:pPr>
        <w:tabs>
          <w:tab w:val="num" w:pos="6480"/>
        </w:tabs>
        <w:ind w:left="6480" w:hanging="360"/>
      </w:pPr>
      <w:rPr>
        <w:rFonts w:ascii="Arial" w:hAnsi="Arial" w:hint="default"/>
      </w:rPr>
    </w:lvl>
  </w:abstractNum>
  <w:abstractNum w:abstractNumId="29">
    <w:nsid w:val="70401557"/>
    <w:multiLevelType w:val="hybridMultilevel"/>
    <w:tmpl w:val="9CEC9526"/>
    <w:lvl w:ilvl="0" w:tplc="7FD46684">
      <w:start w:val="1"/>
      <w:numFmt w:val="bullet"/>
      <w:lvlText w:val="•"/>
      <w:lvlJc w:val="left"/>
      <w:pPr>
        <w:tabs>
          <w:tab w:val="num" w:pos="720"/>
        </w:tabs>
        <w:ind w:left="720" w:hanging="360"/>
      </w:pPr>
      <w:rPr>
        <w:rFonts w:ascii="Arial" w:hAnsi="Arial" w:hint="default"/>
      </w:rPr>
    </w:lvl>
    <w:lvl w:ilvl="1" w:tplc="4FD4F446" w:tentative="1">
      <w:start w:val="1"/>
      <w:numFmt w:val="bullet"/>
      <w:lvlText w:val="•"/>
      <w:lvlJc w:val="left"/>
      <w:pPr>
        <w:tabs>
          <w:tab w:val="num" w:pos="1440"/>
        </w:tabs>
        <w:ind w:left="1440" w:hanging="360"/>
      </w:pPr>
      <w:rPr>
        <w:rFonts w:ascii="Arial" w:hAnsi="Arial" w:hint="default"/>
      </w:rPr>
    </w:lvl>
    <w:lvl w:ilvl="2" w:tplc="DFB6F13E" w:tentative="1">
      <w:start w:val="1"/>
      <w:numFmt w:val="bullet"/>
      <w:lvlText w:val="•"/>
      <w:lvlJc w:val="left"/>
      <w:pPr>
        <w:tabs>
          <w:tab w:val="num" w:pos="2160"/>
        </w:tabs>
        <w:ind w:left="2160" w:hanging="360"/>
      </w:pPr>
      <w:rPr>
        <w:rFonts w:ascii="Arial" w:hAnsi="Arial" w:hint="default"/>
      </w:rPr>
    </w:lvl>
    <w:lvl w:ilvl="3" w:tplc="91DC138C" w:tentative="1">
      <w:start w:val="1"/>
      <w:numFmt w:val="bullet"/>
      <w:lvlText w:val="•"/>
      <w:lvlJc w:val="left"/>
      <w:pPr>
        <w:tabs>
          <w:tab w:val="num" w:pos="2880"/>
        </w:tabs>
        <w:ind w:left="2880" w:hanging="360"/>
      </w:pPr>
      <w:rPr>
        <w:rFonts w:ascii="Arial" w:hAnsi="Arial" w:hint="default"/>
      </w:rPr>
    </w:lvl>
    <w:lvl w:ilvl="4" w:tplc="496E7DF0" w:tentative="1">
      <w:start w:val="1"/>
      <w:numFmt w:val="bullet"/>
      <w:lvlText w:val="•"/>
      <w:lvlJc w:val="left"/>
      <w:pPr>
        <w:tabs>
          <w:tab w:val="num" w:pos="3600"/>
        </w:tabs>
        <w:ind w:left="3600" w:hanging="360"/>
      </w:pPr>
      <w:rPr>
        <w:rFonts w:ascii="Arial" w:hAnsi="Arial" w:hint="default"/>
      </w:rPr>
    </w:lvl>
    <w:lvl w:ilvl="5" w:tplc="C778CB7A" w:tentative="1">
      <w:start w:val="1"/>
      <w:numFmt w:val="bullet"/>
      <w:lvlText w:val="•"/>
      <w:lvlJc w:val="left"/>
      <w:pPr>
        <w:tabs>
          <w:tab w:val="num" w:pos="4320"/>
        </w:tabs>
        <w:ind w:left="4320" w:hanging="360"/>
      </w:pPr>
      <w:rPr>
        <w:rFonts w:ascii="Arial" w:hAnsi="Arial" w:hint="default"/>
      </w:rPr>
    </w:lvl>
    <w:lvl w:ilvl="6" w:tplc="8FE4B942" w:tentative="1">
      <w:start w:val="1"/>
      <w:numFmt w:val="bullet"/>
      <w:lvlText w:val="•"/>
      <w:lvlJc w:val="left"/>
      <w:pPr>
        <w:tabs>
          <w:tab w:val="num" w:pos="5040"/>
        </w:tabs>
        <w:ind w:left="5040" w:hanging="360"/>
      </w:pPr>
      <w:rPr>
        <w:rFonts w:ascii="Arial" w:hAnsi="Arial" w:hint="default"/>
      </w:rPr>
    </w:lvl>
    <w:lvl w:ilvl="7" w:tplc="906C13FA" w:tentative="1">
      <w:start w:val="1"/>
      <w:numFmt w:val="bullet"/>
      <w:lvlText w:val="•"/>
      <w:lvlJc w:val="left"/>
      <w:pPr>
        <w:tabs>
          <w:tab w:val="num" w:pos="5760"/>
        </w:tabs>
        <w:ind w:left="5760" w:hanging="360"/>
      </w:pPr>
      <w:rPr>
        <w:rFonts w:ascii="Arial" w:hAnsi="Arial" w:hint="default"/>
      </w:rPr>
    </w:lvl>
    <w:lvl w:ilvl="8" w:tplc="9E349AB8" w:tentative="1">
      <w:start w:val="1"/>
      <w:numFmt w:val="bullet"/>
      <w:lvlText w:val="•"/>
      <w:lvlJc w:val="left"/>
      <w:pPr>
        <w:tabs>
          <w:tab w:val="num" w:pos="6480"/>
        </w:tabs>
        <w:ind w:left="6480" w:hanging="360"/>
      </w:pPr>
      <w:rPr>
        <w:rFonts w:ascii="Arial" w:hAnsi="Arial" w:hint="default"/>
      </w:rPr>
    </w:lvl>
  </w:abstractNum>
  <w:abstractNum w:abstractNumId="30">
    <w:nsid w:val="7BDA2AAD"/>
    <w:multiLevelType w:val="hybridMultilevel"/>
    <w:tmpl w:val="C5B672F6"/>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1">
    <w:nsid w:val="7CD6676F"/>
    <w:multiLevelType w:val="hybridMultilevel"/>
    <w:tmpl w:val="A12C9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7"/>
  </w:num>
  <w:num w:numId="5">
    <w:abstractNumId w:val="13"/>
  </w:num>
  <w:num w:numId="6">
    <w:abstractNumId w:val="15"/>
  </w:num>
  <w:num w:numId="7">
    <w:abstractNumId w:val="18"/>
  </w:num>
  <w:num w:numId="8">
    <w:abstractNumId w:val="26"/>
  </w:num>
  <w:num w:numId="9">
    <w:abstractNumId w:val="6"/>
  </w:num>
  <w:num w:numId="10">
    <w:abstractNumId w:val="3"/>
  </w:num>
  <w:num w:numId="11">
    <w:abstractNumId w:val="4"/>
  </w:num>
  <w:num w:numId="12">
    <w:abstractNumId w:val="5"/>
  </w:num>
  <w:num w:numId="13">
    <w:abstractNumId w:val="20"/>
  </w:num>
  <w:num w:numId="14">
    <w:abstractNumId w:val="17"/>
  </w:num>
  <w:num w:numId="15">
    <w:abstractNumId w:val="25"/>
  </w:num>
  <w:num w:numId="16">
    <w:abstractNumId w:val="30"/>
  </w:num>
  <w:num w:numId="17">
    <w:abstractNumId w:val="19"/>
  </w:num>
  <w:num w:numId="18">
    <w:abstractNumId w:val="9"/>
  </w:num>
  <w:num w:numId="19">
    <w:abstractNumId w:val="10"/>
  </w:num>
  <w:num w:numId="20">
    <w:abstractNumId w:val="8"/>
  </w:num>
  <w:num w:numId="21">
    <w:abstractNumId w:val="11"/>
  </w:num>
  <w:num w:numId="22">
    <w:abstractNumId w:val="24"/>
  </w:num>
  <w:num w:numId="23">
    <w:abstractNumId w:val="23"/>
  </w:num>
  <w:num w:numId="24">
    <w:abstractNumId w:val="28"/>
  </w:num>
  <w:num w:numId="25">
    <w:abstractNumId w:val="29"/>
  </w:num>
  <w:num w:numId="26">
    <w:abstractNumId w:val="16"/>
  </w:num>
  <w:num w:numId="27">
    <w:abstractNumId w:val="21"/>
  </w:num>
  <w:num w:numId="28">
    <w:abstractNumId w:val="14"/>
  </w:num>
  <w:num w:numId="29">
    <w:abstractNumId w:val="12"/>
  </w:num>
  <w:num w:numId="30">
    <w:abstractNumId w:val="22"/>
  </w:num>
  <w:num w:numId="31">
    <w:abstractNumId w:val="3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79"/>
    <w:rsid w:val="00082DD4"/>
    <w:rsid w:val="000876CA"/>
    <w:rsid w:val="000C1777"/>
    <w:rsid w:val="0012203D"/>
    <w:rsid w:val="001925D0"/>
    <w:rsid w:val="0028487E"/>
    <w:rsid w:val="002D787D"/>
    <w:rsid w:val="00362F25"/>
    <w:rsid w:val="003C7AEC"/>
    <w:rsid w:val="00423834"/>
    <w:rsid w:val="004640D1"/>
    <w:rsid w:val="004B7FDF"/>
    <w:rsid w:val="004E4D73"/>
    <w:rsid w:val="00544D16"/>
    <w:rsid w:val="0057508B"/>
    <w:rsid w:val="00625FA8"/>
    <w:rsid w:val="00857404"/>
    <w:rsid w:val="0087758D"/>
    <w:rsid w:val="00985C5B"/>
    <w:rsid w:val="00AE111F"/>
    <w:rsid w:val="00AF275F"/>
    <w:rsid w:val="00B46325"/>
    <w:rsid w:val="00BA46BE"/>
    <w:rsid w:val="00C57079"/>
    <w:rsid w:val="00C65694"/>
    <w:rsid w:val="00CA20C9"/>
    <w:rsid w:val="00CE69EF"/>
    <w:rsid w:val="00ED0F21"/>
    <w:rsid w:val="00ED48F3"/>
    <w:rsid w:val="00F344C5"/>
    <w:rsid w:val="00FB3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A30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0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70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0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079"/>
    <w:rPr>
      <w:rFonts w:ascii="Lucida Grande" w:hAnsi="Lucida Grande" w:cs="Lucida Grande"/>
      <w:sz w:val="18"/>
      <w:szCs w:val="18"/>
    </w:rPr>
  </w:style>
  <w:style w:type="character" w:customStyle="1" w:styleId="Heading1Char">
    <w:name w:val="Heading 1 Char"/>
    <w:basedOn w:val="DefaultParagraphFont"/>
    <w:link w:val="Heading1"/>
    <w:uiPriority w:val="9"/>
    <w:rsid w:val="00C570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7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44C5"/>
    <w:pPr>
      <w:ind w:left="720"/>
      <w:contextualSpacing/>
    </w:pPr>
  </w:style>
  <w:style w:type="table" w:styleId="TableGrid">
    <w:name w:val="Table Grid"/>
    <w:basedOn w:val="TableNormal"/>
    <w:uiPriority w:val="59"/>
    <w:rsid w:val="00CE6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87E"/>
    <w:rPr>
      <w:color w:val="0000FF" w:themeColor="hyperlink"/>
      <w:u w:val="single"/>
    </w:rPr>
  </w:style>
  <w:style w:type="character" w:styleId="FollowedHyperlink">
    <w:name w:val="FollowedHyperlink"/>
    <w:basedOn w:val="DefaultParagraphFont"/>
    <w:uiPriority w:val="99"/>
    <w:semiHidden/>
    <w:unhideWhenUsed/>
    <w:rsid w:val="002848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0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70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0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079"/>
    <w:rPr>
      <w:rFonts w:ascii="Lucida Grande" w:hAnsi="Lucida Grande" w:cs="Lucida Grande"/>
      <w:sz w:val="18"/>
      <w:szCs w:val="18"/>
    </w:rPr>
  </w:style>
  <w:style w:type="character" w:customStyle="1" w:styleId="Heading1Char">
    <w:name w:val="Heading 1 Char"/>
    <w:basedOn w:val="DefaultParagraphFont"/>
    <w:link w:val="Heading1"/>
    <w:uiPriority w:val="9"/>
    <w:rsid w:val="00C570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7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44C5"/>
    <w:pPr>
      <w:ind w:left="720"/>
      <w:contextualSpacing/>
    </w:pPr>
  </w:style>
  <w:style w:type="table" w:styleId="TableGrid">
    <w:name w:val="Table Grid"/>
    <w:basedOn w:val="TableNormal"/>
    <w:uiPriority w:val="59"/>
    <w:rsid w:val="00CE6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87E"/>
    <w:rPr>
      <w:color w:val="0000FF" w:themeColor="hyperlink"/>
      <w:u w:val="single"/>
    </w:rPr>
  </w:style>
  <w:style w:type="character" w:styleId="FollowedHyperlink">
    <w:name w:val="FollowedHyperlink"/>
    <w:basedOn w:val="DefaultParagraphFont"/>
    <w:uiPriority w:val="99"/>
    <w:semiHidden/>
    <w:unhideWhenUsed/>
    <w:rsid w:val="002848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01124">
      <w:bodyDiv w:val="1"/>
      <w:marLeft w:val="0"/>
      <w:marRight w:val="0"/>
      <w:marTop w:val="0"/>
      <w:marBottom w:val="0"/>
      <w:divBdr>
        <w:top w:val="none" w:sz="0" w:space="0" w:color="auto"/>
        <w:left w:val="none" w:sz="0" w:space="0" w:color="auto"/>
        <w:bottom w:val="none" w:sz="0" w:space="0" w:color="auto"/>
        <w:right w:val="none" w:sz="0" w:space="0" w:color="auto"/>
      </w:divBdr>
      <w:divsChild>
        <w:div w:id="939682475">
          <w:marLeft w:val="446"/>
          <w:marRight w:val="0"/>
          <w:marTop w:val="0"/>
          <w:marBottom w:val="0"/>
          <w:divBdr>
            <w:top w:val="none" w:sz="0" w:space="0" w:color="auto"/>
            <w:left w:val="none" w:sz="0" w:space="0" w:color="auto"/>
            <w:bottom w:val="none" w:sz="0" w:space="0" w:color="auto"/>
            <w:right w:val="none" w:sz="0" w:space="0" w:color="auto"/>
          </w:divBdr>
        </w:div>
        <w:div w:id="1514102615">
          <w:marLeft w:val="446"/>
          <w:marRight w:val="0"/>
          <w:marTop w:val="0"/>
          <w:marBottom w:val="0"/>
          <w:divBdr>
            <w:top w:val="none" w:sz="0" w:space="0" w:color="auto"/>
            <w:left w:val="none" w:sz="0" w:space="0" w:color="auto"/>
            <w:bottom w:val="none" w:sz="0" w:space="0" w:color="auto"/>
            <w:right w:val="none" w:sz="0" w:space="0" w:color="auto"/>
          </w:divBdr>
        </w:div>
        <w:div w:id="1780835312">
          <w:marLeft w:val="446"/>
          <w:marRight w:val="0"/>
          <w:marTop w:val="0"/>
          <w:marBottom w:val="0"/>
          <w:divBdr>
            <w:top w:val="none" w:sz="0" w:space="0" w:color="auto"/>
            <w:left w:val="none" w:sz="0" w:space="0" w:color="auto"/>
            <w:bottom w:val="none" w:sz="0" w:space="0" w:color="auto"/>
            <w:right w:val="none" w:sz="0" w:space="0" w:color="auto"/>
          </w:divBdr>
        </w:div>
      </w:divsChild>
    </w:div>
    <w:div w:id="601763929">
      <w:bodyDiv w:val="1"/>
      <w:marLeft w:val="0"/>
      <w:marRight w:val="0"/>
      <w:marTop w:val="0"/>
      <w:marBottom w:val="0"/>
      <w:divBdr>
        <w:top w:val="none" w:sz="0" w:space="0" w:color="auto"/>
        <w:left w:val="none" w:sz="0" w:space="0" w:color="auto"/>
        <w:bottom w:val="none" w:sz="0" w:space="0" w:color="auto"/>
        <w:right w:val="none" w:sz="0" w:space="0" w:color="auto"/>
      </w:divBdr>
    </w:div>
    <w:div w:id="714086946">
      <w:bodyDiv w:val="1"/>
      <w:marLeft w:val="0"/>
      <w:marRight w:val="0"/>
      <w:marTop w:val="0"/>
      <w:marBottom w:val="0"/>
      <w:divBdr>
        <w:top w:val="none" w:sz="0" w:space="0" w:color="auto"/>
        <w:left w:val="none" w:sz="0" w:space="0" w:color="auto"/>
        <w:bottom w:val="none" w:sz="0" w:space="0" w:color="auto"/>
        <w:right w:val="none" w:sz="0" w:space="0" w:color="auto"/>
      </w:divBdr>
      <w:divsChild>
        <w:div w:id="1115711303">
          <w:marLeft w:val="446"/>
          <w:marRight w:val="0"/>
          <w:marTop w:val="0"/>
          <w:marBottom w:val="0"/>
          <w:divBdr>
            <w:top w:val="none" w:sz="0" w:space="0" w:color="auto"/>
            <w:left w:val="none" w:sz="0" w:space="0" w:color="auto"/>
            <w:bottom w:val="none" w:sz="0" w:space="0" w:color="auto"/>
            <w:right w:val="none" w:sz="0" w:space="0" w:color="auto"/>
          </w:divBdr>
        </w:div>
        <w:div w:id="1219635000">
          <w:marLeft w:val="446"/>
          <w:marRight w:val="0"/>
          <w:marTop w:val="0"/>
          <w:marBottom w:val="0"/>
          <w:divBdr>
            <w:top w:val="none" w:sz="0" w:space="0" w:color="auto"/>
            <w:left w:val="none" w:sz="0" w:space="0" w:color="auto"/>
            <w:bottom w:val="none" w:sz="0" w:space="0" w:color="auto"/>
            <w:right w:val="none" w:sz="0" w:space="0" w:color="auto"/>
          </w:divBdr>
        </w:div>
      </w:divsChild>
    </w:div>
    <w:div w:id="776949231">
      <w:bodyDiv w:val="1"/>
      <w:marLeft w:val="0"/>
      <w:marRight w:val="0"/>
      <w:marTop w:val="0"/>
      <w:marBottom w:val="0"/>
      <w:divBdr>
        <w:top w:val="none" w:sz="0" w:space="0" w:color="auto"/>
        <w:left w:val="none" w:sz="0" w:space="0" w:color="auto"/>
        <w:bottom w:val="none" w:sz="0" w:space="0" w:color="auto"/>
        <w:right w:val="none" w:sz="0" w:space="0" w:color="auto"/>
      </w:divBdr>
      <w:divsChild>
        <w:div w:id="944772233">
          <w:marLeft w:val="446"/>
          <w:marRight w:val="0"/>
          <w:marTop w:val="0"/>
          <w:marBottom w:val="0"/>
          <w:divBdr>
            <w:top w:val="none" w:sz="0" w:space="0" w:color="auto"/>
            <w:left w:val="none" w:sz="0" w:space="0" w:color="auto"/>
            <w:bottom w:val="none" w:sz="0" w:space="0" w:color="auto"/>
            <w:right w:val="none" w:sz="0" w:space="0" w:color="auto"/>
          </w:divBdr>
        </w:div>
        <w:div w:id="117263634">
          <w:marLeft w:val="446"/>
          <w:marRight w:val="0"/>
          <w:marTop w:val="0"/>
          <w:marBottom w:val="0"/>
          <w:divBdr>
            <w:top w:val="none" w:sz="0" w:space="0" w:color="auto"/>
            <w:left w:val="none" w:sz="0" w:space="0" w:color="auto"/>
            <w:bottom w:val="none" w:sz="0" w:space="0" w:color="auto"/>
            <w:right w:val="none" w:sz="0" w:space="0" w:color="auto"/>
          </w:divBdr>
        </w:div>
        <w:div w:id="6911923">
          <w:marLeft w:val="446"/>
          <w:marRight w:val="0"/>
          <w:marTop w:val="0"/>
          <w:marBottom w:val="0"/>
          <w:divBdr>
            <w:top w:val="none" w:sz="0" w:space="0" w:color="auto"/>
            <w:left w:val="none" w:sz="0" w:space="0" w:color="auto"/>
            <w:bottom w:val="none" w:sz="0" w:space="0" w:color="auto"/>
            <w:right w:val="none" w:sz="0" w:space="0" w:color="auto"/>
          </w:divBdr>
        </w:div>
      </w:divsChild>
    </w:div>
    <w:div w:id="930818685">
      <w:bodyDiv w:val="1"/>
      <w:marLeft w:val="0"/>
      <w:marRight w:val="0"/>
      <w:marTop w:val="0"/>
      <w:marBottom w:val="0"/>
      <w:divBdr>
        <w:top w:val="none" w:sz="0" w:space="0" w:color="auto"/>
        <w:left w:val="none" w:sz="0" w:space="0" w:color="auto"/>
        <w:bottom w:val="none" w:sz="0" w:space="0" w:color="auto"/>
        <w:right w:val="none" w:sz="0" w:space="0" w:color="auto"/>
      </w:divBdr>
      <w:divsChild>
        <w:div w:id="2130122075">
          <w:marLeft w:val="446"/>
          <w:marRight w:val="0"/>
          <w:marTop w:val="0"/>
          <w:marBottom w:val="0"/>
          <w:divBdr>
            <w:top w:val="none" w:sz="0" w:space="0" w:color="auto"/>
            <w:left w:val="none" w:sz="0" w:space="0" w:color="auto"/>
            <w:bottom w:val="none" w:sz="0" w:space="0" w:color="auto"/>
            <w:right w:val="none" w:sz="0" w:space="0" w:color="auto"/>
          </w:divBdr>
        </w:div>
        <w:div w:id="76486252">
          <w:marLeft w:val="446"/>
          <w:marRight w:val="0"/>
          <w:marTop w:val="0"/>
          <w:marBottom w:val="0"/>
          <w:divBdr>
            <w:top w:val="none" w:sz="0" w:space="0" w:color="auto"/>
            <w:left w:val="none" w:sz="0" w:space="0" w:color="auto"/>
            <w:bottom w:val="none" w:sz="0" w:space="0" w:color="auto"/>
            <w:right w:val="none" w:sz="0" w:space="0" w:color="auto"/>
          </w:divBdr>
        </w:div>
        <w:div w:id="1475105232">
          <w:marLeft w:val="446"/>
          <w:marRight w:val="0"/>
          <w:marTop w:val="0"/>
          <w:marBottom w:val="0"/>
          <w:divBdr>
            <w:top w:val="none" w:sz="0" w:space="0" w:color="auto"/>
            <w:left w:val="none" w:sz="0" w:space="0" w:color="auto"/>
            <w:bottom w:val="none" w:sz="0" w:space="0" w:color="auto"/>
            <w:right w:val="none" w:sz="0" w:space="0" w:color="auto"/>
          </w:divBdr>
        </w:div>
      </w:divsChild>
    </w:div>
    <w:div w:id="1287736803">
      <w:bodyDiv w:val="1"/>
      <w:marLeft w:val="0"/>
      <w:marRight w:val="0"/>
      <w:marTop w:val="0"/>
      <w:marBottom w:val="0"/>
      <w:divBdr>
        <w:top w:val="none" w:sz="0" w:space="0" w:color="auto"/>
        <w:left w:val="none" w:sz="0" w:space="0" w:color="auto"/>
        <w:bottom w:val="none" w:sz="0" w:space="0" w:color="auto"/>
        <w:right w:val="none" w:sz="0" w:space="0" w:color="auto"/>
      </w:divBdr>
      <w:divsChild>
        <w:div w:id="604659258">
          <w:marLeft w:val="446"/>
          <w:marRight w:val="0"/>
          <w:marTop w:val="0"/>
          <w:marBottom w:val="0"/>
          <w:divBdr>
            <w:top w:val="none" w:sz="0" w:space="0" w:color="auto"/>
            <w:left w:val="none" w:sz="0" w:space="0" w:color="auto"/>
            <w:bottom w:val="none" w:sz="0" w:space="0" w:color="auto"/>
            <w:right w:val="none" w:sz="0" w:space="0" w:color="auto"/>
          </w:divBdr>
        </w:div>
        <w:div w:id="540240315">
          <w:marLeft w:val="446"/>
          <w:marRight w:val="0"/>
          <w:marTop w:val="0"/>
          <w:marBottom w:val="0"/>
          <w:divBdr>
            <w:top w:val="none" w:sz="0" w:space="0" w:color="auto"/>
            <w:left w:val="none" w:sz="0" w:space="0" w:color="auto"/>
            <w:bottom w:val="none" w:sz="0" w:space="0" w:color="auto"/>
            <w:right w:val="none" w:sz="0" w:space="0" w:color="auto"/>
          </w:divBdr>
        </w:div>
        <w:div w:id="1791513174">
          <w:marLeft w:val="446"/>
          <w:marRight w:val="0"/>
          <w:marTop w:val="0"/>
          <w:marBottom w:val="0"/>
          <w:divBdr>
            <w:top w:val="none" w:sz="0" w:space="0" w:color="auto"/>
            <w:left w:val="none" w:sz="0" w:space="0" w:color="auto"/>
            <w:bottom w:val="none" w:sz="0" w:space="0" w:color="auto"/>
            <w:right w:val="none" w:sz="0" w:space="0" w:color="auto"/>
          </w:divBdr>
        </w:div>
      </w:divsChild>
    </w:div>
    <w:div w:id="1372800074">
      <w:bodyDiv w:val="1"/>
      <w:marLeft w:val="0"/>
      <w:marRight w:val="0"/>
      <w:marTop w:val="0"/>
      <w:marBottom w:val="0"/>
      <w:divBdr>
        <w:top w:val="none" w:sz="0" w:space="0" w:color="auto"/>
        <w:left w:val="none" w:sz="0" w:space="0" w:color="auto"/>
        <w:bottom w:val="none" w:sz="0" w:space="0" w:color="auto"/>
        <w:right w:val="none" w:sz="0" w:space="0" w:color="auto"/>
      </w:divBdr>
      <w:divsChild>
        <w:div w:id="609043864">
          <w:marLeft w:val="446"/>
          <w:marRight w:val="0"/>
          <w:marTop w:val="0"/>
          <w:marBottom w:val="0"/>
          <w:divBdr>
            <w:top w:val="none" w:sz="0" w:space="0" w:color="auto"/>
            <w:left w:val="none" w:sz="0" w:space="0" w:color="auto"/>
            <w:bottom w:val="none" w:sz="0" w:space="0" w:color="auto"/>
            <w:right w:val="none" w:sz="0" w:space="0" w:color="auto"/>
          </w:divBdr>
        </w:div>
        <w:div w:id="110515470">
          <w:marLeft w:val="446"/>
          <w:marRight w:val="0"/>
          <w:marTop w:val="0"/>
          <w:marBottom w:val="0"/>
          <w:divBdr>
            <w:top w:val="none" w:sz="0" w:space="0" w:color="auto"/>
            <w:left w:val="none" w:sz="0" w:space="0" w:color="auto"/>
            <w:bottom w:val="none" w:sz="0" w:space="0" w:color="auto"/>
            <w:right w:val="none" w:sz="0" w:space="0" w:color="auto"/>
          </w:divBdr>
        </w:div>
        <w:div w:id="723987253">
          <w:marLeft w:val="1138"/>
          <w:marRight w:val="0"/>
          <w:marTop w:val="0"/>
          <w:marBottom w:val="0"/>
          <w:divBdr>
            <w:top w:val="none" w:sz="0" w:space="0" w:color="auto"/>
            <w:left w:val="none" w:sz="0" w:space="0" w:color="auto"/>
            <w:bottom w:val="none" w:sz="0" w:space="0" w:color="auto"/>
            <w:right w:val="none" w:sz="0" w:space="0" w:color="auto"/>
          </w:divBdr>
        </w:div>
        <w:div w:id="1908110670">
          <w:marLeft w:val="1138"/>
          <w:marRight w:val="0"/>
          <w:marTop w:val="0"/>
          <w:marBottom w:val="0"/>
          <w:divBdr>
            <w:top w:val="none" w:sz="0" w:space="0" w:color="auto"/>
            <w:left w:val="none" w:sz="0" w:space="0" w:color="auto"/>
            <w:bottom w:val="none" w:sz="0" w:space="0" w:color="auto"/>
            <w:right w:val="none" w:sz="0" w:space="0" w:color="auto"/>
          </w:divBdr>
        </w:div>
      </w:divsChild>
    </w:div>
    <w:div w:id="1731271235">
      <w:bodyDiv w:val="1"/>
      <w:marLeft w:val="0"/>
      <w:marRight w:val="0"/>
      <w:marTop w:val="0"/>
      <w:marBottom w:val="0"/>
      <w:divBdr>
        <w:top w:val="none" w:sz="0" w:space="0" w:color="auto"/>
        <w:left w:val="none" w:sz="0" w:space="0" w:color="auto"/>
        <w:bottom w:val="none" w:sz="0" w:space="0" w:color="auto"/>
        <w:right w:val="none" w:sz="0" w:space="0" w:color="auto"/>
      </w:divBdr>
      <w:divsChild>
        <w:div w:id="1881823755">
          <w:marLeft w:val="446"/>
          <w:marRight w:val="0"/>
          <w:marTop w:val="0"/>
          <w:marBottom w:val="0"/>
          <w:divBdr>
            <w:top w:val="none" w:sz="0" w:space="0" w:color="auto"/>
            <w:left w:val="none" w:sz="0" w:space="0" w:color="auto"/>
            <w:bottom w:val="none" w:sz="0" w:space="0" w:color="auto"/>
            <w:right w:val="none" w:sz="0" w:space="0" w:color="auto"/>
          </w:divBdr>
        </w:div>
        <w:div w:id="1652906911">
          <w:marLeft w:val="446"/>
          <w:marRight w:val="0"/>
          <w:marTop w:val="0"/>
          <w:marBottom w:val="0"/>
          <w:divBdr>
            <w:top w:val="none" w:sz="0" w:space="0" w:color="auto"/>
            <w:left w:val="none" w:sz="0" w:space="0" w:color="auto"/>
            <w:bottom w:val="none" w:sz="0" w:space="0" w:color="auto"/>
            <w:right w:val="none" w:sz="0" w:space="0" w:color="auto"/>
          </w:divBdr>
        </w:div>
        <w:div w:id="302932498">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1045</Characters>
  <Application>Microsoft Macintosh Word</Application>
  <DocSecurity>0</DocSecurity>
  <Lines>8</Lines>
  <Paragraphs>2</Paragraphs>
  <ScaleCrop>false</ScaleCrop>
  <Company>Rackspace</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Bentley</dc:creator>
  <cp:keywords/>
  <dc:description/>
  <cp:lastModifiedBy>Walter Bentley</cp:lastModifiedBy>
  <cp:revision>3</cp:revision>
  <dcterms:created xsi:type="dcterms:W3CDTF">2016-10-12T21:26:00Z</dcterms:created>
  <dcterms:modified xsi:type="dcterms:W3CDTF">2016-10-12T23:16:00Z</dcterms:modified>
</cp:coreProperties>
</file>